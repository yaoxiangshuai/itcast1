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88782" w14:textId="7C8D8359" w:rsidR="006259C5" w:rsidRPr="006259C5" w:rsidRDefault="006259C5" w:rsidP="006259C5">
      <w:pPr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、请回答以下关于</w:t>
      </w:r>
      <w:proofErr w:type="spellStart"/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mybatis</w:t>
      </w:r>
      <w:proofErr w:type="spellEnd"/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概念的问题：</w:t>
      </w:r>
    </w:p>
    <w:p w14:paraId="3E2363D0" w14:textId="77777777" w:rsidR="006259C5" w:rsidRPr="006259C5" w:rsidRDefault="006259C5" w:rsidP="006259C5">
      <w:pPr>
        <w:ind w:firstLineChars="200" w:firstLine="480"/>
        <w:textAlignment w:val="baseline"/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什么是</w:t>
      </w:r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ORM</w:t>
      </w:r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框架</w:t>
      </w:r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? </w:t>
      </w:r>
    </w:p>
    <w:p w14:paraId="6EB8F761" w14:textId="77777777" w:rsidR="006259C5" w:rsidRPr="006259C5" w:rsidRDefault="006259C5" w:rsidP="006259C5">
      <w:pPr>
        <w:ind w:firstLineChars="200" w:firstLine="480"/>
        <w:textAlignment w:val="baseline"/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mybatis</w:t>
      </w:r>
      <w:proofErr w:type="spellEnd"/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是全自动</w:t>
      </w:r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ORM</w:t>
      </w:r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框架</w:t>
      </w:r>
      <w:proofErr w:type="gramStart"/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吗以及</w:t>
      </w:r>
      <w:proofErr w:type="gramEnd"/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为什么</w:t>
      </w:r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? </w:t>
      </w:r>
    </w:p>
    <w:p w14:paraId="48F735C1" w14:textId="77777777" w:rsidR="006259C5" w:rsidRPr="006259C5" w:rsidRDefault="006259C5" w:rsidP="006259C5">
      <w:pPr>
        <w:ind w:firstLineChars="200" w:firstLine="480"/>
        <w:textAlignment w:val="baseline"/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mybatis</w:t>
      </w:r>
      <w:proofErr w:type="spellEnd"/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的优缺点</w:t>
      </w:r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? </w:t>
      </w:r>
    </w:p>
    <w:p w14:paraId="69ED87E1" w14:textId="3F0069EC" w:rsidR="00A9204E" w:rsidRDefault="00A9204E"/>
    <w:p w14:paraId="0DEC4ABE" w14:textId="3CFC23DB" w:rsidR="006259C5" w:rsidRDefault="006259C5"/>
    <w:p w14:paraId="2FF85151" w14:textId="64545236" w:rsidR="006259C5" w:rsidRDefault="006259C5"/>
    <w:p w14:paraId="11E2CDE4" w14:textId="611291D7" w:rsidR="006259C5" w:rsidRDefault="006259C5"/>
    <w:p w14:paraId="2071DA85" w14:textId="4AD8EBFE" w:rsidR="006259C5" w:rsidRDefault="006259C5"/>
    <w:p w14:paraId="3BA186DE" w14:textId="3EBFD8B4" w:rsidR="006259C5" w:rsidRDefault="006259C5">
      <w:pPr>
        <w:rPr>
          <w:rFonts w:hint="eastAsia"/>
        </w:rPr>
      </w:pPr>
    </w:p>
    <w:p w14:paraId="60E93400" w14:textId="77777777" w:rsidR="006259C5" w:rsidRDefault="006259C5">
      <w:pPr>
        <w:rPr>
          <w:rFonts w:hint="eastAsia"/>
        </w:rPr>
      </w:pPr>
    </w:p>
    <w:p w14:paraId="6233DDD7" w14:textId="7AD25EC3" w:rsidR="006259C5" w:rsidRDefault="006259C5"/>
    <w:p w14:paraId="738A60FD" w14:textId="1EB7B762" w:rsidR="006259C5" w:rsidRDefault="006259C5"/>
    <w:p w14:paraId="64C3C695" w14:textId="5BF4DDA6" w:rsidR="006259C5" w:rsidRPr="006259C5" w:rsidRDefault="006259C5" w:rsidP="006259C5">
      <w:r>
        <w:rPr>
          <w:rFonts w:hint="eastAsia"/>
        </w:rPr>
        <w:t>2、</w:t>
      </w:r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请说明，在</w:t>
      </w:r>
      <w:proofErr w:type="spellStart"/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mybatis</w:t>
      </w:r>
      <w:proofErr w:type="spellEnd"/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中，</w:t>
      </w:r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${}</w:t>
      </w:r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和</w:t>
      </w:r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#{}</w:t>
      </w:r>
      <w:r w:rsidRPr="006259C5">
        <w:rPr>
          <w:rFonts w:ascii="Arial" w:eastAsia="宋体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的区别？</w:t>
      </w:r>
    </w:p>
    <w:p w14:paraId="77A89629" w14:textId="1503AE00" w:rsidR="006259C5" w:rsidRDefault="006259C5"/>
    <w:p w14:paraId="4936F4DD" w14:textId="5C5CAB55" w:rsidR="006259C5" w:rsidRDefault="006259C5"/>
    <w:p w14:paraId="6A25CF0B" w14:textId="4784B9CE" w:rsidR="006259C5" w:rsidRDefault="006259C5"/>
    <w:p w14:paraId="49D8E163" w14:textId="4E49C59F" w:rsidR="006259C5" w:rsidRDefault="006259C5"/>
    <w:p w14:paraId="684BF317" w14:textId="77777777" w:rsidR="006259C5" w:rsidRDefault="006259C5">
      <w:pPr>
        <w:rPr>
          <w:rFonts w:hint="eastAsia"/>
        </w:rPr>
      </w:pPr>
    </w:p>
    <w:p w14:paraId="08970CA4" w14:textId="25CCA6BA" w:rsidR="006259C5" w:rsidRDefault="006259C5"/>
    <w:p w14:paraId="3724FB6C" w14:textId="20CE2D83" w:rsidR="006259C5" w:rsidRDefault="006259C5"/>
    <w:p w14:paraId="20B4B4D0" w14:textId="4F894835" w:rsidR="006259C5" w:rsidRDefault="006259C5"/>
    <w:p w14:paraId="60A3FF61" w14:textId="5566D920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  <w:r>
        <w:rPr>
          <w:rFonts w:hint="eastAsia"/>
        </w:rPr>
        <w:t>3、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请说明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,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在</w:t>
      </w:r>
      <w:proofErr w:type="spellStart"/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mybatis</w:t>
      </w:r>
      <w:proofErr w:type="spellEnd"/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中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 xml:space="preserve"> mapper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接口方法的实现原理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?</w:t>
      </w:r>
    </w:p>
    <w:p w14:paraId="65A4822E" w14:textId="73230B94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22802A0C" w14:textId="29D9DCD0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25F8D1DC" w14:textId="5597A489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358FFDC7" w14:textId="7007853F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44CCB9D8" w14:textId="7D027BFE" w:rsidR="006259C5" w:rsidRDefault="006259C5" w:rsidP="006259C5">
      <w:pPr>
        <w:pStyle w:val="affff5"/>
        <w:textAlignment w:val="baseline"/>
        <w:rPr>
          <w:rFonts w:ascii="Arial" w:eastAsia="宋体" w:hAnsi="Arial" w:cs="Arial" w:hint="eastAsia"/>
          <w:color w:val="333333"/>
          <w:bdr w:val="none" w:sz="0" w:space="0" w:color="auto" w:frame="1"/>
          <w:shd w:val="clear" w:color="auto" w:fill="FFFFFF"/>
        </w:rPr>
      </w:pPr>
    </w:p>
    <w:p w14:paraId="635BA805" w14:textId="77777777" w:rsidR="006259C5" w:rsidRDefault="006259C5" w:rsidP="006259C5">
      <w:pPr>
        <w:pStyle w:val="affff5"/>
        <w:textAlignment w:val="baseline"/>
        <w:rPr>
          <w:rFonts w:ascii="Arial" w:eastAsia="宋体" w:hAnsi="Arial" w:cs="Arial" w:hint="eastAsia"/>
          <w:color w:val="333333"/>
          <w:bdr w:val="none" w:sz="0" w:space="0" w:color="auto" w:frame="1"/>
          <w:shd w:val="clear" w:color="auto" w:fill="FFFFFF"/>
        </w:rPr>
      </w:pPr>
    </w:p>
    <w:p w14:paraId="12965099" w14:textId="77777777" w:rsidR="006259C5" w:rsidRDefault="006259C5" w:rsidP="006259C5">
      <w:pPr>
        <w:pStyle w:val="affff5"/>
        <w:textAlignment w:val="baseline"/>
        <w:rPr>
          <w:rFonts w:ascii="Arial" w:eastAsia="宋体" w:hAnsi="Arial" w:cs="Arial" w:hint="eastAsia"/>
          <w:color w:val="333333"/>
          <w:bdr w:val="none" w:sz="0" w:space="0" w:color="auto" w:frame="1"/>
          <w:shd w:val="clear" w:color="auto" w:fill="FFFFFF"/>
        </w:rPr>
      </w:pPr>
    </w:p>
    <w:p w14:paraId="3AAF0A18" w14:textId="682316E1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2531AB14" w14:textId="7D7CE2F9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67BD43CB" w14:textId="77777777" w:rsidR="006259C5" w:rsidRP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bdr w:val="none" w:sz="0" w:space="0" w:color="auto" w:frame="1"/>
          <w:shd w:val="clear" w:color="auto" w:fill="FFFFFF"/>
        </w:rPr>
        <w:t>4</w:t>
      </w:r>
      <w:r>
        <w:rPr>
          <w:rFonts w:ascii="Arial" w:eastAsia="宋体" w:hAnsi="Arial" w:cs="Arial" w:hint="eastAsia"/>
          <w:color w:val="333333"/>
          <w:bdr w:val="none" w:sz="0" w:space="0" w:color="auto" w:frame="1"/>
          <w:shd w:val="clear" w:color="auto" w:fill="FFFFFF"/>
        </w:rPr>
        <w:t>、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简述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spring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框架中的</w:t>
      </w:r>
      <w:proofErr w:type="spellStart"/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ioc</w:t>
      </w:r>
      <w:proofErr w:type="spellEnd"/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和</w:t>
      </w:r>
      <w:proofErr w:type="spellStart"/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aop</w:t>
      </w:r>
      <w:proofErr w:type="spellEnd"/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的概念和</w:t>
      </w:r>
      <w:proofErr w:type="spellStart"/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aop</w:t>
      </w:r>
      <w:proofErr w:type="spellEnd"/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底层实现方式？</w:t>
      </w:r>
    </w:p>
    <w:p w14:paraId="3B1C59F3" w14:textId="7493E96F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696F4CEB" w14:textId="6DE6CE7A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4A8C08DE" w14:textId="793D11E0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36E3A76D" w14:textId="569ACD8C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0BCC629B" w14:textId="3AEF999E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14E51CEA" w14:textId="349300AB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068D7ACA" w14:textId="7CAC429D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778479D1" w14:textId="30423FA3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78901BAA" w14:textId="4B824597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2AAA67CB" w14:textId="665C97A2" w:rsidR="006259C5" w:rsidRDefault="006259C5" w:rsidP="006259C5">
      <w:pPr>
        <w:pStyle w:val="affff5"/>
        <w:textAlignment w:val="baseline"/>
        <w:rPr>
          <w:rFonts w:ascii="Arial" w:eastAsia="宋体" w:hAnsi="Arial" w:cs="Arial" w:hint="eastAsia"/>
          <w:color w:val="333333"/>
          <w:bdr w:val="none" w:sz="0" w:space="0" w:color="auto" w:frame="1"/>
          <w:shd w:val="clear" w:color="auto" w:fill="FFFFFF"/>
        </w:rPr>
      </w:pPr>
    </w:p>
    <w:p w14:paraId="586B8971" w14:textId="2B9EC7EA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bdr w:val="none" w:sz="0" w:space="0" w:color="auto" w:frame="1"/>
          <w:shd w:val="clear" w:color="auto" w:fill="FFFFFF"/>
        </w:rPr>
        <w:lastRenderedPageBreak/>
        <w:t>5</w:t>
      </w:r>
      <w:r>
        <w:rPr>
          <w:rFonts w:ascii="Arial" w:eastAsia="宋体" w:hAnsi="Arial" w:cs="Arial" w:hint="eastAsia"/>
          <w:color w:val="333333"/>
          <w:bdr w:val="none" w:sz="0" w:space="0" w:color="auto" w:frame="1"/>
          <w:shd w:val="clear" w:color="auto" w:fill="FFFFFF"/>
        </w:rPr>
        <w:t>、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spring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基于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xml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注入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bean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的几种方式？</w:t>
      </w:r>
    </w:p>
    <w:p w14:paraId="056816AE" w14:textId="053ACD4F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3BE2F6BD" w14:textId="0D207C7E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32549A5B" w14:textId="72B271D1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42C55A2F" w14:textId="28218F46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2A822DDF" w14:textId="7AD6CDCD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1DA22BAF" w14:textId="7172A17A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55A9BB68" w14:textId="77777777" w:rsidR="006259C5" w:rsidRDefault="006259C5" w:rsidP="006259C5">
      <w:pPr>
        <w:pStyle w:val="affff5"/>
        <w:textAlignment w:val="baseline"/>
        <w:rPr>
          <w:rFonts w:ascii="Arial" w:eastAsia="宋体" w:hAnsi="Arial" w:cs="Arial" w:hint="eastAsia"/>
          <w:color w:val="333333"/>
          <w:bdr w:val="none" w:sz="0" w:space="0" w:color="auto" w:frame="1"/>
          <w:shd w:val="clear" w:color="auto" w:fill="FFFFFF"/>
        </w:rPr>
      </w:pPr>
    </w:p>
    <w:p w14:paraId="6732097C" w14:textId="05A2DA1A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5395DB2E" w14:textId="37065558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0904DE73" w14:textId="1AD68E36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341A7C71" w14:textId="7724D82F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5B867ACF" w14:textId="51223B3A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30E7411B" w14:textId="77777777" w:rsidR="006259C5" w:rsidRP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bdr w:val="none" w:sz="0" w:space="0" w:color="auto" w:frame="1"/>
          <w:shd w:val="clear" w:color="auto" w:fill="FFFFFF"/>
        </w:rPr>
        <w:t>6</w:t>
      </w:r>
      <w:r>
        <w:rPr>
          <w:rFonts w:ascii="Arial" w:eastAsia="宋体" w:hAnsi="Arial" w:cs="Arial" w:hint="eastAsia"/>
          <w:color w:val="333333"/>
          <w:bdr w:val="none" w:sz="0" w:space="0" w:color="auto" w:frame="1"/>
          <w:shd w:val="clear" w:color="auto" w:fill="FFFFFF"/>
        </w:rPr>
        <w:t>、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简述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@</w:t>
      </w:r>
      <w:proofErr w:type="spellStart"/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Autowired</w:t>
      </w:r>
      <w:proofErr w:type="spellEnd"/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和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@Resource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的区别？</w:t>
      </w:r>
    </w:p>
    <w:p w14:paraId="29470CB8" w14:textId="34FC81FA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5613220B" w14:textId="370DF21D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2D0E0E84" w14:textId="0F4F987A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7B992E79" w14:textId="669311C7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331DEB31" w14:textId="1DD47FDC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7C39D237" w14:textId="51428A21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00BA0176" w14:textId="77777777" w:rsidR="006259C5" w:rsidRDefault="006259C5" w:rsidP="006259C5">
      <w:pPr>
        <w:pStyle w:val="affff5"/>
        <w:textAlignment w:val="baseline"/>
        <w:rPr>
          <w:rFonts w:ascii="Arial" w:eastAsia="宋体" w:hAnsi="Arial" w:cs="Arial" w:hint="eastAsia"/>
          <w:color w:val="333333"/>
          <w:bdr w:val="none" w:sz="0" w:space="0" w:color="auto" w:frame="1"/>
          <w:shd w:val="clear" w:color="auto" w:fill="FFFFFF"/>
        </w:rPr>
      </w:pPr>
    </w:p>
    <w:p w14:paraId="080875E3" w14:textId="479F400F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43695AF0" w14:textId="3BD27AB6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14BA6393" w14:textId="4D8AAE81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5C557C3A" w14:textId="568BB674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148C9D08" w14:textId="77777777" w:rsidR="006259C5" w:rsidRP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bdr w:val="none" w:sz="0" w:space="0" w:color="auto" w:frame="1"/>
          <w:shd w:val="clear" w:color="auto" w:fill="FFFFFF"/>
        </w:rPr>
        <w:t>7</w:t>
      </w:r>
      <w:r>
        <w:rPr>
          <w:rFonts w:ascii="Arial" w:eastAsia="宋体" w:hAnsi="Arial" w:cs="Arial" w:hint="eastAsia"/>
          <w:color w:val="333333"/>
          <w:bdr w:val="none" w:sz="0" w:space="0" w:color="auto" w:frame="1"/>
          <w:shd w:val="clear" w:color="auto" w:fill="FFFFFF"/>
        </w:rPr>
        <w:t>、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简述</w:t>
      </w:r>
      <w:proofErr w:type="spellStart"/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springmvc</w:t>
      </w:r>
      <w:proofErr w:type="spellEnd"/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包含三大件是什么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,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以及工作流程？</w:t>
      </w:r>
    </w:p>
    <w:p w14:paraId="48E363DF" w14:textId="398801B1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31B5A983" w14:textId="2134C1A3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7FF542C8" w14:textId="7F0FF82D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22B0CA90" w14:textId="7357C5A9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0946CBF3" w14:textId="7C0ADDF3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47F1A7B7" w14:textId="1CBBFBD0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72B8165A" w14:textId="1B3E78F4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46B2DEAA" w14:textId="5714F82C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5A8196B6" w14:textId="387F9F15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1306AFBD" w14:textId="0290A79A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39ABCBCC" w14:textId="77777777" w:rsidR="006259C5" w:rsidRP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bdr w:val="none" w:sz="0" w:space="0" w:color="auto" w:frame="1"/>
          <w:shd w:val="clear" w:color="auto" w:fill="FFFFFF"/>
        </w:rPr>
        <w:t>8</w:t>
      </w:r>
      <w:r>
        <w:rPr>
          <w:rFonts w:ascii="Arial" w:eastAsia="宋体" w:hAnsi="Arial" w:cs="Arial" w:hint="eastAsia"/>
          <w:color w:val="333333"/>
          <w:bdr w:val="none" w:sz="0" w:space="0" w:color="auto" w:frame="1"/>
          <w:shd w:val="clear" w:color="auto" w:fill="FFFFFF"/>
        </w:rPr>
        <w:t>、</w:t>
      </w:r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说说</w:t>
      </w:r>
      <w:proofErr w:type="spellStart"/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springmvc</w:t>
      </w:r>
      <w:proofErr w:type="spellEnd"/>
      <w:r w:rsidRPr="006259C5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t>的常用注解及其作用？</w:t>
      </w:r>
    </w:p>
    <w:p w14:paraId="027A6C6E" w14:textId="0EB6251B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33051F6B" w14:textId="77777777" w:rsidR="006259C5" w:rsidRPr="006259C5" w:rsidRDefault="006259C5" w:rsidP="006259C5">
      <w:pPr>
        <w:pStyle w:val="affff5"/>
        <w:textAlignment w:val="baseline"/>
        <w:rPr>
          <w:rFonts w:ascii="Arial" w:eastAsia="宋体" w:hAnsi="Arial" w:cs="Arial" w:hint="eastAsia"/>
          <w:color w:val="333333"/>
          <w:bdr w:val="none" w:sz="0" w:space="0" w:color="auto" w:frame="1"/>
          <w:shd w:val="clear" w:color="auto" w:fill="FFFFFF"/>
        </w:rPr>
      </w:pPr>
    </w:p>
    <w:p w14:paraId="07A50452" w14:textId="0D349BA1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364330FA" w14:textId="4ABAB738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7813B55C" w14:textId="27217858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4A128D6D" w14:textId="44C8770C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598BE924" w14:textId="677BE57D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171FDD54" w14:textId="3C7AAF17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499BDB73" w14:textId="7B3E994D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2B8C069A" w14:textId="35E5FD84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533B73F0" w14:textId="2ADBA6DD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479D3C9C" w14:textId="762AFBB8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6A07B3E2" w14:textId="448CD0A0" w:rsidR="006259C5" w:rsidRDefault="006259C5" w:rsidP="006259C5">
      <w:pPr>
        <w:pStyle w:val="affff5"/>
        <w:textAlignment w:val="baseline"/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</w:pPr>
    </w:p>
    <w:p w14:paraId="5D0A6C22" w14:textId="77777777" w:rsidR="006259C5" w:rsidRPr="006259C5" w:rsidRDefault="006259C5" w:rsidP="006259C5">
      <w:pPr>
        <w:pStyle w:val="affff5"/>
        <w:shd w:val="clear" w:color="auto" w:fill="FFFFFF"/>
        <w:textAlignment w:val="baseline"/>
        <w:rPr>
          <w:rFonts w:ascii="Arial" w:eastAsia="宋体" w:hAnsi="Arial" w:cs="Arial"/>
          <w:color w:val="333333"/>
        </w:rPr>
      </w:pPr>
      <w:r>
        <w:rPr>
          <w:rFonts w:ascii="Arial" w:eastAsia="宋体" w:hAnsi="Arial" w:cs="Arial" w:hint="eastAsia"/>
          <w:color w:val="333333"/>
          <w:bdr w:val="none" w:sz="0" w:space="0" w:color="auto" w:frame="1"/>
          <w:shd w:val="clear" w:color="auto" w:fill="FFFFFF"/>
        </w:rPr>
        <w:lastRenderedPageBreak/>
        <w:t>9</w:t>
      </w:r>
      <w:r>
        <w:rPr>
          <w:rFonts w:ascii="Arial" w:eastAsia="宋体" w:hAnsi="Arial" w:cs="Arial" w:hint="eastAsia"/>
          <w:color w:val="333333"/>
          <w:bdr w:val="none" w:sz="0" w:space="0" w:color="auto" w:frame="1"/>
          <w:shd w:val="clear" w:color="auto" w:fill="FFFFFF"/>
        </w:rPr>
        <w:t>、</w:t>
      </w:r>
      <w:r w:rsidRPr="006259C5">
        <w:rPr>
          <w:rFonts w:ascii="Arial" w:eastAsia="宋体" w:hAnsi="Arial" w:cs="Arial"/>
          <w:b/>
          <w:bCs/>
          <w:color w:val="333333"/>
          <w:bdr w:val="none" w:sz="0" w:space="0" w:color="auto" w:frame="1"/>
        </w:rPr>
        <w:t>基于</w:t>
      </w:r>
      <w:proofErr w:type="spellStart"/>
      <w:r w:rsidRPr="006259C5">
        <w:rPr>
          <w:rFonts w:ascii="Arial" w:eastAsia="宋体" w:hAnsi="Arial" w:cs="Arial"/>
          <w:b/>
          <w:bCs/>
          <w:color w:val="333333"/>
          <w:bdr w:val="none" w:sz="0" w:space="0" w:color="auto" w:frame="1"/>
        </w:rPr>
        <w:t>springmvc+spring+mybatis</w:t>
      </w:r>
      <w:proofErr w:type="spellEnd"/>
      <w:r w:rsidRPr="006259C5">
        <w:rPr>
          <w:rFonts w:ascii="Arial" w:eastAsia="宋体" w:hAnsi="Arial" w:cs="Arial"/>
          <w:b/>
          <w:bCs/>
          <w:color w:val="333333"/>
          <w:bdr w:val="none" w:sz="0" w:space="0" w:color="auto" w:frame="1"/>
        </w:rPr>
        <w:t>实现对用户表的列表展示和更新功能</w:t>
      </w:r>
    </w:p>
    <w:p w14:paraId="73E3360E" w14:textId="30D9EBBD" w:rsidR="006259C5" w:rsidRPr="006259C5" w:rsidRDefault="006259C5" w:rsidP="006259C5">
      <w:pPr>
        <w:shd w:val="clear" w:color="auto" w:fill="FFFFFF"/>
        <w:textAlignment w:val="baseline"/>
        <w:rPr>
          <w:rFonts w:ascii="Arial" w:eastAsia="宋体" w:hAnsi="Arial" w:cs="Arial"/>
          <w:color w:val="333333"/>
          <w:sz w:val="24"/>
          <w:szCs w:val="24"/>
        </w:rPr>
      </w:pPr>
      <w:r w:rsidRPr="006259C5">
        <w:rPr>
          <w:rFonts w:ascii="Arial" w:eastAsia="宋体" w:hAnsi="Arial" w:cs="Arial"/>
          <w:b/>
          <w:bCs/>
          <w:color w:val="333333"/>
          <w:sz w:val="24"/>
          <w:szCs w:val="24"/>
          <w:bdr w:val="none" w:sz="0" w:space="0" w:color="auto" w:frame="1"/>
        </w:rPr>
        <w:t>参考工程</w:t>
      </w:r>
      <w:r w:rsidRPr="006259C5">
        <w:rPr>
          <w:rFonts w:ascii="Arial" w:eastAsia="宋体" w:hAnsi="Arial" w:cs="Arial"/>
          <w:b/>
          <w:bCs/>
          <w:color w:val="333333"/>
          <w:sz w:val="24"/>
          <w:szCs w:val="24"/>
          <w:bdr w:val="none" w:sz="0" w:space="0" w:color="auto" w:frame="1"/>
        </w:rPr>
        <w:t>: 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>frame_exam0.zip</w:t>
      </w:r>
      <w:r w:rsidR="0015246D">
        <w:rPr>
          <w:rFonts w:ascii="Arial" w:eastAsia="宋体" w:hAnsi="Arial" w:cs="Arial"/>
          <w:color w:val="333333"/>
          <w:bdr w:val="none" w:sz="0" w:space="0" w:color="auto" w:frame="1"/>
          <w:shd w:val="clear" w:color="auto" w:fill="FFFFFF"/>
        </w:rPr>
        <w:object w:dxaOrig="1836" w:dyaOrig="816" w14:anchorId="5D12AF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1.8pt;height:40.8pt" o:ole="">
            <v:imagedata r:id="rId9" o:title=""/>
          </v:shape>
          <o:OLEObject Type="Embed" ProgID="Package" ShapeID="_x0000_i1033" DrawAspect="Content" ObjectID="_1651580625" r:id="rId10"/>
        </w:object>
      </w:r>
    </w:p>
    <w:p w14:paraId="58303B0D" w14:textId="77777777" w:rsidR="006259C5" w:rsidRPr="006259C5" w:rsidRDefault="006259C5" w:rsidP="006259C5">
      <w:pPr>
        <w:shd w:val="clear" w:color="auto" w:fill="FFFFFF"/>
        <w:textAlignment w:val="baseline"/>
        <w:rPr>
          <w:rFonts w:ascii="Arial" w:eastAsia="宋体" w:hAnsi="Arial" w:cs="Arial"/>
          <w:color w:val="333333"/>
          <w:sz w:val="24"/>
          <w:szCs w:val="24"/>
        </w:rPr>
      </w:pPr>
      <w:r w:rsidRPr="006259C5">
        <w:rPr>
          <w:rFonts w:ascii="Arial" w:eastAsia="宋体" w:hAnsi="Arial" w:cs="Arial"/>
          <w:color w:val="333333"/>
          <w:sz w:val="24"/>
          <w:szCs w:val="24"/>
        </w:rPr>
        <w:t>实现步骤</w:t>
      </w:r>
    </w:p>
    <w:p w14:paraId="4D564274" w14:textId="77777777" w:rsidR="006259C5" w:rsidRPr="006259C5" w:rsidRDefault="006259C5" w:rsidP="006259C5">
      <w:pPr>
        <w:numPr>
          <w:ilvl w:val="0"/>
          <w:numId w:val="27"/>
        </w:numPr>
        <w:shd w:val="clear" w:color="auto" w:fill="FFFFFF"/>
        <w:ind w:left="0"/>
        <w:textAlignment w:val="baseline"/>
        <w:rPr>
          <w:rFonts w:ascii="Arial" w:eastAsia="宋体" w:hAnsi="Arial" w:cs="Arial"/>
          <w:color w:val="333333"/>
          <w:sz w:val="24"/>
          <w:szCs w:val="24"/>
        </w:rPr>
      </w:pPr>
      <w:r w:rsidRPr="006259C5">
        <w:rPr>
          <w:rFonts w:ascii="Arial" w:eastAsia="宋体" w:hAnsi="Arial" w:cs="Arial"/>
          <w:color w:val="333333"/>
          <w:sz w:val="24"/>
          <w:szCs w:val="24"/>
        </w:rPr>
        <w:t>导入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>frame_exa0m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>项目，配置好路径信息</w:t>
      </w:r>
    </w:p>
    <w:p w14:paraId="01404917" w14:textId="77777777" w:rsidR="006259C5" w:rsidRPr="006259C5" w:rsidRDefault="006259C5" w:rsidP="006259C5">
      <w:pPr>
        <w:numPr>
          <w:ilvl w:val="0"/>
          <w:numId w:val="27"/>
        </w:numPr>
        <w:shd w:val="clear" w:color="auto" w:fill="FFFFFF"/>
        <w:ind w:left="0"/>
        <w:textAlignment w:val="baseline"/>
        <w:rPr>
          <w:rFonts w:ascii="Arial" w:eastAsia="宋体" w:hAnsi="Arial" w:cs="Arial"/>
          <w:color w:val="333333"/>
          <w:sz w:val="24"/>
          <w:szCs w:val="24"/>
        </w:rPr>
      </w:pPr>
      <w:r w:rsidRPr="006259C5">
        <w:rPr>
          <w:rFonts w:ascii="Arial" w:eastAsia="宋体" w:hAnsi="Arial" w:cs="Arial"/>
          <w:color w:val="333333"/>
          <w:sz w:val="24"/>
          <w:szCs w:val="24"/>
        </w:rPr>
        <w:t>使用</w:t>
      </w:r>
      <w:proofErr w:type="spellStart"/>
      <w:r w:rsidRPr="006259C5">
        <w:rPr>
          <w:rFonts w:ascii="Arial" w:eastAsia="宋体" w:hAnsi="Arial" w:cs="Arial"/>
          <w:color w:val="333333"/>
          <w:sz w:val="24"/>
          <w:szCs w:val="24"/>
        </w:rPr>
        <w:t>user.sql</w:t>
      </w:r>
      <w:proofErr w:type="spellEnd"/>
      <w:r w:rsidRPr="006259C5">
        <w:rPr>
          <w:rFonts w:ascii="Arial" w:eastAsia="宋体" w:hAnsi="Arial" w:cs="Arial"/>
          <w:color w:val="333333"/>
          <w:sz w:val="24"/>
          <w:szCs w:val="24"/>
        </w:rPr>
        <w:t>创建数据表和初始化信息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>数据库名自己定义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>(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>资料已给出无需作答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>)</w:t>
      </w:r>
    </w:p>
    <w:p w14:paraId="1A40AEE1" w14:textId="77777777" w:rsidR="006259C5" w:rsidRPr="006259C5" w:rsidRDefault="006259C5" w:rsidP="006259C5">
      <w:pPr>
        <w:numPr>
          <w:ilvl w:val="0"/>
          <w:numId w:val="27"/>
        </w:numPr>
        <w:shd w:val="clear" w:color="auto" w:fill="FFFFFF"/>
        <w:ind w:left="0"/>
        <w:textAlignment w:val="baseline"/>
        <w:rPr>
          <w:rFonts w:ascii="Arial" w:eastAsia="宋体" w:hAnsi="Arial" w:cs="Arial"/>
          <w:color w:val="333333"/>
          <w:sz w:val="24"/>
          <w:szCs w:val="24"/>
        </w:rPr>
      </w:pPr>
      <w:r w:rsidRPr="006259C5">
        <w:rPr>
          <w:rFonts w:ascii="Arial" w:eastAsia="宋体" w:hAnsi="Arial" w:cs="Arial"/>
          <w:color w:val="333333"/>
          <w:sz w:val="24"/>
          <w:szCs w:val="24"/>
        </w:rPr>
        <w:t>设置好</w:t>
      </w:r>
      <w:proofErr w:type="spellStart"/>
      <w:r w:rsidRPr="006259C5">
        <w:rPr>
          <w:rFonts w:ascii="Arial" w:eastAsia="宋体" w:hAnsi="Arial" w:cs="Arial"/>
          <w:color w:val="333333"/>
          <w:sz w:val="24"/>
          <w:szCs w:val="24"/>
        </w:rPr>
        <w:t>jdbc.properties</w:t>
      </w:r>
      <w:proofErr w:type="spellEnd"/>
      <w:r w:rsidRPr="006259C5">
        <w:rPr>
          <w:rFonts w:ascii="Arial" w:eastAsia="宋体" w:hAnsi="Arial" w:cs="Arial"/>
          <w:color w:val="333333"/>
          <w:sz w:val="24"/>
          <w:szCs w:val="24"/>
        </w:rPr>
        <w:t>文件参数信息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>(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>资料已给出无需作答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>)</w:t>
      </w:r>
    </w:p>
    <w:p w14:paraId="3E81B812" w14:textId="77777777" w:rsidR="006259C5" w:rsidRPr="006259C5" w:rsidRDefault="006259C5" w:rsidP="006259C5">
      <w:pPr>
        <w:numPr>
          <w:ilvl w:val="0"/>
          <w:numId w:val="27"/>
        </w:numPr>
        <w:shd w:val="clear" w:color="auto" w:fill="FFFFFF"/>
        <w:ind w:left="0"/>
        <w:textAlignment w:val="baseline"/>
        <w:rPr>
          <w:rFonts w:ascii="Arial" w:eastAsia="宋体" w:hAnsi="Arial" w:cs="Arial"/>
          <w:color w:val="333333"/>
          <w:sz w:val="24"/>
          <w:szCs w:val="24"/>
        </w:rPr>
      </w:pPr>
      <w:r w:rsidRPr="006259C5">
        <w:rPr>
          <w:rFonts w:ascii="Arial" w:eastAsia="宋体" w:hAnsi="Arial" w:cs="Arial"/>
          <w:color w:val="333333"/>
          <w:sz w:val="24"/>
          <w:szCs w:val="24"/>
        </w:rPr>
        <w:t>配置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>springmvc.xml,spring-service.xml,spring-dao,web.xml,UserMapper.xml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>中需要的配置项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>(16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>分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>)</w:t>
      </w:r>
    </w:p>
    <w:p w14:paraId="117F50B6" w14:textId="77777777" w:rsidR="006259C5" w:rsidRPr="006259C5" w:rsidRDefault="006259C5" w:rsidP="006259C5">
      <w:pPr>
        <w:numPr>
          <w:ilvl w:val="0"/>
          <w:numId w:val="27"/>
        </w:numPr>
        <w:shd w:val="clear" w:color="auto" w:fill="FFFFFF"/>
        <w:ind w:left="0"/>
        <w:textAlignment w:val="baseline"/>
        <w:rPr>
          <w:rFonts w:ascii="Arial" w:eastAsia="宋体" w:hAnsi="Arial" w:cs="Arial"/>
          <w:color w:val="333333"/>
          <w:sz w:val="24"/>
          <w:szCs w:val="24"/>
        </w:rPr>
      </w:pPr>
      <w:r w:rsidRPr="006259C5">
        <w:rPr>
          <w:rFonts w:ascii="Arial" w:eastAsia="宋体" w:hAnsi="Arial" w:cs="Arial"/>
          <w:color w:val="333333"/>
          <w:sz w:val="24"/>
          <w:szCs w:val="24"/>
        </w:rPr>
        <w:t>编写</w:t>
      </w:r>
      <w:proofErr w:type="spellStart"/>
      <w:r w:rsidRPr="006259C5">
        <w:rPr>
          <w:rFonts w:ascii="Arial" w:eastAsia="宋体" w:hAnsi="Arial" w:cs="Arial"/>
          <w:color w:val="333333"/>
          <w:sz w:val="24"/>
          <w:szCs w:val="24"/>
        </w:rPr>
        <w:t>UserController,UserService,UserDao</w:t>
      </w:r>
      <w:proofErr w:type="spellEnd"/>
      <w:r w:rsidRPr="006259C5">
        <w:rPr>
          <w:rFonts w:ascii="Arial" w:eastAsia="宋体" w:hAnsi="Arial" w:cs="Arial"/>
          <w:color w:val="333333"/>
          <w:sz w:val="24"/>
          <w:szCs w:val="24"/>
        </w:rPr>
        <w:t>中的代码和页面代码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>(20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>分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>)</w:t>
      </w:r>
    </w:p>
    <w:p w14:paraId="5C4820E5" w14:textId="77777777" w:rsidR="006259C5" w:rsidRPr="006259C5" w:rsidRDefault="006259C5" w:rsidP="006259C5">
      <w:pPr>
        <w:shd w:val="clear" w:color="auto" w:fill="FFFFFF"/>
        <w:textAlignment w:val="baseline"/>
        <w:rPr>
          <w:rFonts w:ascii="Arial" w:eastAsia="宋体" w:hAnsi="Arial" w:cs="Arial"/>
          <w:color w:val="333333"/>
          <w:sz w:val="24"/>
          <w:szCs w:val="24"/>
        </w:rPr>
      </w:pPr>
      <w:r w:rsidRPr="006259C5">
        <w:rPr>
          <w:rFonts w:ascii="Arial" w:eastAsia="宋体" w:hAnsi="Arial" w:cs="Arial"/>
          <w:color w:val="333333"/>
          <w:sz w:val="24"/>
          <w:szCs w:val="24"/>
        </w:rPr>
        <w:t> </w:t>
      </w:r>
    </w:p>
    <w:p w14:paraId="5622D5AB" w14:textId="168505D5" w:rsidR="006259C5" w:rsidRPr="006259C5" w:rsidRDefault="006259C5" w:rsidP="006259C5">
      <w:pPr>
        <w:shd w:val="clear" w:color="auto" w:fill="FFFFFF"/>
        <w:textAlignment w:val="baseline"/>
        <w:rPr>
          <w:rFonts w:ascii="Arial" w:eastAsia="宋体" w:hAnsi="Arial" w:cs="Arial"/>
          <w:color w:val="333333"/>
          <w:sz w:val="24"/>
          <w:szCs w:val="24"/>
        </w:rPr>
      </w:pPr>
      <w:r w:rsidRPr="006259C5">
        <w:rPr>
          <w:rFonts w:ascii="Arial" w:eastAsia="宋体" w:hAnsi="Arial" w:cs="Arial"/>
          <w:color w:val="333333"/>
          <w:sz w:val="24"/>
          <w:szCs w:val="24"/>
        </w:rPr>
        <w:t> </w:t>
      </w:r>
      <w:r w:rsidR="0015246D">
        <w:rPr>
          <w:rFonts w:ascii="Arial" w:eastAsia="宋体" w:hAnsi="Arial" w:cs="Arial"/>
          <w:color w:val="333333"/>
          <w:sz w:val="24"/>
          <w:szCs w:val="24"/>
        </w:rPr>
        <w:t xml:space="preserve">  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>项目使用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>tomcat</w:t>
      </w:r>
      <w:r w:rsidRPr="006259C5">
        <w:rPr>
          <w:rFonts w:ascii="Arial" w:eastAsia="宋体" w:hAnsi="Arial" w:cs="Arial"/>
          <w:color w:val="333333"/>
          <w:sz w:val="24"/>
          <w:szCs w:val="24"/>
        </w:rPr>
        <w:t>运行，效果如下</w:t>
      </w:r>
    </w:p>
    <w:p w14:paraId="116BF138" w14:textId="29B698DA" w:rsidR="006259C5" w:rsidRPr="006259C5" w:rsidRDefault="006259C5" w:rsidP="006259C5">
      <w:pPr>
        <w:shd w:val="clear" w:color="auto" w:fill="FFFFFF"/>
        <w:textAlignment w:val="baseline"/>
        <w:rPr>
          <w:rFonts w:ascii="Arial" w:eastAsia="宋体" w:hAnsi="Arial" w:cs="Arial"/>
          <w:color w:val="333333"/>
          <w:sz w:val="24"/>
          <w:szCs w:val="24"/>
        </w:rPr>
      </w:pPr>
      <w:r w:rsidRPr="006259C5">
        <w:rPr>
          <w:rFonts w:ascii="Arial" w:eastAsia="宋体" w:hAnsi="Arial" w:cs="Arial"/>
          <w:color w:val="333333"/>
          <w:sz w:val="24"/>
          <w:szCs w:val="24"/>
        </w:rPr>
        <w:t> </w:t>
      </w:r>
      <w:r>
        <w:rPr>
          <w:noProof/>
        </w:rPr>
        <w:drawing>
          <wp:inline distT="0" distB="0" distL="0" distR="0" wp14:anchorId="28A3A06E" wp14:editId="5BB42B45">
            <wp:extent cx="5731510" cy="3580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A8DE" w14:textId="7C73A43B" w:rsidR="006259C5" w:rsidRPr="006259C5" w:rsidRDefault="006259C5" w:rsidP="006259C5">
      <w:pPr>
        <w:pStyle w:val="affff5"/>
        <w:textAlignment w:val="baseline"/>
        <w:rPr>
          <w:rFonts w:ascii="Arial" w:eastAsia="宋体" w:hAnsi="Arial" w:cs="Arial" w:hint="eastAsia"/>
          <w:color w:val="333333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BFE022C" wp14:editId="1B26B7F9">
            <wp:extent cx="5731510" cy="3580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9C5" w:rsidRPr="006259C5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F5566" w14:textId="77777777" w:rsidR="006739BD" w:rsidRDefault="006739BD" w:rsidP="00D7716D">
      <w:r>
        <w:separator/>
      </w:r>
    </w:p>
  </w:endnote>
  <w:endnote w:type="continuationSeparator" w:id="0">
    <w:p w14:paraId="123BACC4" w14:textId="77777777" w:rsidR="006739BD" w:rsidRDefault="006739BD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CF6F3" w14:textId="77777777" w:rsidR="006739BD" w:rsidRDefault="006739BD" w:rsidP="00D7716D">
      <w:r>
        <w:separator/>
      </w:r>
    </w:p>
  </w:footnote>
  <w:footnote w:type="continuationSeparator" w:id="0">
    <w:p w14:paraId="1971C0E0" w14:textId="77777777" w:rsidR="006739BD" w:rsidRDefault="006739BD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52D3E30"/>
    <w:multiLevelType w:val="multilevel"/>
    <w:tmpl w:val="10A87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6"/>
  </w:num>
  <w:num w:numId="24">
    <w:abstractNumId w:val="16"/>
  </w:num>
  <w:num w:numId="25">
    <w:abstractNumId w:val="14"/>
  </w:num>
  <w:num w:numId="26">
    <w:abstractNumId w:val="18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C5"/>
    <w:rsid w:val="00002B37"/>
    <w:rsid w:val="0015246D"/>
    <w:rsid w:val="004E108E"/>
    <w:rsid w:val="006259C5"/>
    <w:rsid w:val="00645252"/>
    <w:rsid w:val="006739BD"/>
    <w:rsid w:val="006D3D74"/>
    <w:rsid w:val="0073652B"/>
    <w:rsid w:val="0083569A"/>
    <w:rsid w:val="00A9204E"/>
    <w:rsid w:val="00B259A6"/>
    <w:rsid w:val="00D7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3F96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7716D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semiHidden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mo\AppData\Local\Microsoft\Office\16.0\DTS\zh-CN%7b33BAE5A4-105E-4D3E-A9B8-6EDF48690DC7%7d\%7b6D1E7F6A-6BD6-4510-B562-32021D1E92CB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{6D1E7F6A-6BD6-4510-B562-32021D1E92CB}tf02786999.dotx</Template>
  <TotalTime>0</TotalTime>
  <Pages>4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2020-05-21T07:24:00Z</dcterms:created>
  <dcterms:modified xsi:type="dcterms:W3CDTF">2020-05-21T07:37:00Z</dcterms:modified>
</cp:coreProperties>
</file>